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32"/>
          <w:szCs w:val="32"/>
        </w:rPr>
      </w:pPr>
      <w:proofErr w:type="spellStart"/>
      <w:r w:rsidRPr="009100C7">
        <w:rPr>
          <w:rFonts w:ascii="Arial" w:hAnsi="Arial" w:cs="Arial"/>
          <w:b/>
          <w:sz w:val="32"/>
          <w:szCs w:val="32"/>
        </w:rPr>
        <w:t>Comeet</w:t>
      </w:r>
      <w:proofErr w:type="spellEnd"/>
      <w:r w:rsidRPr="009100C7">
        <w:rPr>
          <w:rFonts w:ascii="Arial" w:hAnsi="Arial" w:cs="Arial"/>
          <w:b/>
          <w:sz w:val="32"/>
          <w:szCs w:val="32"/>
        </w:rPr>
        <w:t xml:space="preserve"> Präsentation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TORSTEN: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008000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Zielguppe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 xml:space="preserve"> -&gt; jeder - eher privat als </w:t>
      </w: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business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 xml:space="preserve">, aber auch </w:t>
      </w: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business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>! (</w:t>
      </w: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z.B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 xml:space="preserve"> Firmenintern)</w:t>
      </w:r>
    </w:p>
    <w:p w:rsidR="009100C7" w:rsidRPr="009100C7" w:rsidRDefault="009100C7" w:rsidP="009100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Funktionen überlegt</w:t>
      </w:r>
    </w:p>
    <w:p w:rsidR="009100C7" w:rsidRPr="009100C7" w:rsidRDefault="009100C7" w:rsidP="009100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Entwürfe auf Papier &amp; Name (</w:t>
      </w: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Comeet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 xml:space="preserve"> -&gt; von </w:t>
      </w: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Come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 xml:space="preserve"> </w:t>
      </w: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And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 xml:space="preserve"> </w:t>
      </w: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Meet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>)</w:t>
      </w:r>
    </w:p>
    <w:p w:rsidR="009100C7" w:rsidRPr="009100C7" w:rsidRDefault="009100C7" w:rsidP="009100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…</w:t>
      </w:r>
    </w:p>
    <w:p w:rsidR="009100C7" w:rsidRPr="009100C7" w:rsidRDefault="009100C7" w:rsidP="009100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Browserkompatibilitä</w:t>
      </w:r>
      <w:bookmarkStart w:id="0" w:name="_GoBack"/>
      <w:bookmarkEnd w:id="0"/>
      <w:r w:rsidRPr="009100C7">
        <w:rPr>
          <w:rFonts w:ascii="Arial" w:hAnsi="Arial" w:cs="Arial"/>
          <w:color w:val="008000"/>
          <w:sz w:val="32"/>
          <w:szCs w:val="32"/>
        </w:rPr>
        <w:t>t: Chrome und Iron</w:t>
      </w:r>
    </w:p>
    <w:p w:rsidR="009100C7" w:rsidRPr="009100C7" w:rsidRDefault="009100C7" w:rsidP="009100C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Responsive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 xml:space="preserve"> zeigen!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008000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008000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Startseite</w:t>
      </w:r>
    </w:p>
    <w:p w:rsidR="009100C7" w:rsidRPr="009100C7" w:rsidRDefault="009100C7" w:rsidP="009100C7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Logo aus CSS gebaut (keine Grafik)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ab/>
        <w:t>besteht aus zwei Teilen (Ecken aus Borders)</w:t>
      </w:r>
    </w:p>
    <w:p w:rsidR="009100C7" w:rsidRPr="009100C7" w:rsidRDefault="009100C7" w:rsidP="009100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 xml:space="preserve">2 Schriftarten: </w:t>
      </w: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Webfonts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 xml:space="preserve"> (eine für den Schriftzug, eine für die Seite)</w:t>
      </w:r>
    </w:p>
    <w:p w:rsidR="009100C7" w:rsidRPr="009100C7" w:rsidRDefault="009100C7" w:rsidP="009100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Vorstellen was sind wir, was machen wir</w:t>
      </w:r>
    </w:p>
    <w:p w:rsidR="009100C7" w:rsidRPr="009100C7" w:rsidRDefault="009100C7" w:rsidP="009100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Slider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 xml:space="preserve"> (noch nicht ganz fertig) -&gt; Merkmale der Seite</w:t>
      </w:r>
    </w:p>
    <w:p w:rsidR="009100C7" w:rsidRPr="009100C7" w:rsidRDefault="009100C7" w:rsidP="009100C7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Man kann sich einloggen oder Registrieren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008000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Registrieren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>MARILEEN: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B8008F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>Events Überblick</w:t>
      </w:r>
    </w:p>
    <w:p w:rsidR="009100C7" w:rsidRPr="009100C7" w:rsidRDefault="009100C7" w:rsidP="009100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>meine Events + Kontakte Events</w:t>
      </w:r>
    </w:p>
    <w:p w:rsidR="009100C7" w:rsidRPr="009100C7" w:rsidRDefault="009100C7" w:rsidP="009100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>3 Zeilen Beschreibungstext (Rest nicht)</w:t>
      </w:r>
    </w:p>
    <w:p w:rsidR="009100C7" w:rsidRPr="009100C7" w:rsidRDefault="009100C7" w:rsidP="009100C7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 xml:space="preserve">Uhrzeit + Ort —&gt; 3.Schriftart </w:t>
      </w:r>
      <w:proofErr w:type="spellStart"/>
      <w:r w:rsidRPr="009100C7">
        <w:rPr>
          <w:rFonts w:ascii="Arial" w:hAnsi="Arial" w:cs="Arial"/>
          <w:color w:val="B8008F"/>
          <w:sz w:val="32"/>
          <w:szCs w:val="32"/>
        </w:rPr>
        <w:t>aka</w:t>
      </w:r>
      <w:proofErr w:type="spellEnd"/>
      <w:r w:rsidRPr="009100C7">
        <w:rPr>
          <w:rFonts w:ascii="Arial" w:hAnsi="Arial" w:cs="Arial"/>
          <w:color w:val="B8008F"/>
          <w:sz w:val="32"/>
          <w:szCs w:val="32"/>
        </w:rPr>
        <w:t xml:space="preserve"> Font Icons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B8008F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>Rechte Seite</w:t>
      </w:r>
    </w:p>
    <w:p w:rsidR="009100C7" w:rsidRPr="009100C7" w:rsidRDefault="009100C7" w:rsidP="009100C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>Neues Event</w:t>
      </w:r>
    </w:p>
    <w:p w:rsidR="009100C7" w:rsidRPr="009100C7" w:rsidRDefault="009100C7" w:rsidP="009100C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>Meine Events</w:t>
      </w:r>
    </w:p>
    <w:p w:rsidR="009100C7" w:rsidRPr="009100C7" w:rsidRDefault="009100C7" w:rsidP="009100C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 xml:space="preserve">Kontakte -&gt; wer ist online -&gt; </w:t>
      </w:r>
      <w:proofErr w:type="spellStart"/>
      <w:r w:rsidRPr="009100C7">
        <w:rPr>
          <w:rFonts w:ascii="Arial" w:hAnsi="Arial" w:cs="Arial"/>
          <w:color w:val="B8008F"/>
          <w:sz w:val="32"/>
          <w:szCs w:val="32"/>
        </w:rPr>
        <w:t>Aufklapper</w:t>
      </w:r>
      <w:proofErr w:type="spellEnd"/>
      <w:r w:rsidRPr="009100C7">
        <w:rPr>
          <w:rFonts w:ascii="Arial" w:hAnsi="Arial" w:cs="Arial"/>
          <w:color w:val="B8008F"/>
          <w:sz w:val="32"/>
          <w:szCs w:val="32"/>
        </w:rPr>
        <w:t xml:space="preserve"> Funktion</w:t>
      </w:r>
    </w:p>
    <w:p w:rsidR="009100C7" w:rsidRPr="009100C7" w:rsidRDefault="009100C7" w:rsidP="009100C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 xml:space="preserve">Kalender, aktueller und nächster Monat (bisher nur </w:t>
      </w:r>
      <w:proofErr w:type="spellStart"/>
      <w:r w:rsidRPr="009100C7">
        <w:rPr>
          <w:rFonts w:ascii="Arial" w:hAnsi="Arial" w:cs="Arial"/>
          <w:color w:val="B8008F"/>
          <w:sz w:val="32"/>
          <w:szCs w:val="32"/>
        </w:rPr>
        <w:t>screenshot</w:t>
      </w:r>
      <w:proofErr w:type="spellEnd"/>
      <w:r w:rsidRPr="009100C7">
        <w:rPr>
          <w:rFonts w:ascii="Arial" w:hAnsi="Arial" w:cs="Arial"/>
          <w:color w:val="B8008F"/>
          <w:sz w:val="32"/>
          <w:szCs w:val="32"/>
        </w:rPr>
        <w:t>) Tage markiert die Events haben 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B8008F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B8008F"/>
          <w:sz w:val="32"/>
          <w:szCs w:val="32"/>
        </w:rPr>
      </w:pPr>
      <w:proofErr w:type="spellStart"/>
      <w:r w:rsidRPr="009100C7">
        <w:rPr>
          <w:rFonts w:ascii="Arial" w:hAnsi="Arial" w:cs="Arial"/>
          <w:color w:val="B8008F"/>
          <w:sz w:val="32"/>
          <w:szCs w:val="32"/>
        </w:rPr>
        <w:t>Responsive</w:t>
      </w:r>
      <w:proofErr w:type="spellEnd"/>
      <w:r w:rsidRPr="009100C7">
        <w:rPr>
          <w:rFonts w:ascii="Arial" w:hAnsi="Arial" w:cs="Arial"/>
          <w:color w:val="B8008F"/>
          <w:sz w:val="32"/>
          <w:szCs w:val="32"/>
        </w:rPr>
        <w:t xml:space="preserve"> zeigen!!!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THOMAS: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neues Event</w:t>
      </w:r>
    </w:p>
    <w:p w:rsidR="009100C7" w:rsidRPr="009100C7" w:rsidRDefault="009100C7" w:rsidP="009100C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Formular</w:t>
      </w:r>
    </w:p>
    <w:p w:rsidR="009100C7" w:rsidRPr="009100C7" w:rsidRDefault="009100C7" w:rsidP="009100C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proofErr w:type="spellStart"/>
      <w:r w:rsidRPr="009100C7">
        <w:rPr>
          <w:rFonts w:ascii="Arial" w:hAnsi="Arial" w:cs="Arial"/>
          <w:sz w:val="32"/>
          <w:szCs w:val="32"/>
        </w:rPr>
        <w:t>Datepicker</w:t>
      </w:r>
      <w:proofErr w:type="spellEnd"/>
      <w:r w:rsidRPr="009100C7">
        <w:rPr>
          <w:rFonts w:ascii="Arial" w:hAnsi="Arial" w:cs="Arial"/>
          <w:sz w:val="32"/>
          <w:szCs w:val="32"/>
        </w:rPr>
        <w:t xml:space="preserve"> kommt noch (evtl. den von Bootstrap)</w:t>
      </w:r>
    </w:p>
    <w:p w:rsidR="009100C7" w:rsidRPr="009100C7" w:rsidRDefault="009100C7" w:rsidP="009100C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Was bringen Gäste mit: Funktion zeigen</w:t>
      </w:r>
    </w:p>
    <w:p w:rsidR="009100C7" w:rsidRPr="009100C7" w:rsidRDefault="009100C7" w:rsidP="009100C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 xml:space="preserve">Gäste einladen Button: </w:t>
      </w:r>
      <w:proofErr w:type="spellStart"/>
      <w:r w:rsidRPr="009100C7">
        <w:rPr>
          <w:rFonts w:ascii="Arial" w:hAnsi="Arial" w:cs="Arial"/>
          <w:sz w:val="32"/>
          <w:szCs w:val="32"/>
        </w:rPr>
        <w:t>Overlay</w:t>
      </w:r>
      <w:proofErr w:type="spellEnd"/>
    </w:p>
    <w:p w:rsidR="009100C7" w:rsidRPr="009100C7" w:rsidRDefault="009100C7" w:rsidP="009100C7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Ort eingeben -&gt; dann auf Karte anzeigen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proofErr w:type="spellStart"/>
      <w:r w:rsidRPr="009100C7">
        <w:rPr>
          <w:rFonts w:ascii="Arial" w:hAnsi="Arial" w:cs="Arial"/>
          <w:sz w:val="32"/>
          <w:szCs w:val="32"/>
        </w:rPr>
        <w:t>Responsive</w:t>
      </w:r>
      <w:proofErr w:type="spellEnd"/>
      <w:r w:rsidRPr="009100C7">
        <w:rPr>
          <w:rFonts w:ascii="Arial" w:hAnsi="Arial" w:cs="Arial"/>
          <w:sz w:val="32"/>
          <w:szCs w:val="32"/>
        </w:rPr>
        <w:t xml:space="preserve"> zeigen!!!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Event Detail Seite</w:t>
      </w:r>
    </w:p>
    <w:p w:rsidR="009100C7" w:rsidRPr="009100C7" w:rsidRDefault="009100C7" w:rsidP="009100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Beschreibung</w:t>
      </w:r>
    </w:p>
    <w:p w:rsidR="009100C7" w:rsidRPr="009100C7" w:rsidRDefault="009100C7" w:rsidP="009100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 xml:space="preserve">Teilnehmer und Einladen  -&gt; da fehlt noch eine Liste mit Checkboxen für die Sachen, die man mitbringen kann/soll + </w:t>
      </w:r>
      <w:proofErr w:type="spellStart"/>
      <w:r w:rsidRPr="009100C7">
        <w:rPr>
          <w:rFonts w:ascii="Arial" w:hAnsi="Arial" w:cs="Arial"/>
          <w:sz w:val="32"/>
          <w:szCs w:val="32"/>
        </w:rPr>
        <w:t>eingelladen</w:t>
      </w:r>
      <w:proofErr w:type="spellEnd"/>
      <w:r w:rsidRPr="009100C7">
        <w:rPr>
          <w:rFonts w:ascii="Arial" w:hAnsi="Arial" w:cs="Arial"/>
          <w:sz w:val="32"/>
          <w:szCs w:val="32"/>
        </w:rPr>
        <w:t xml:space="preserve"> Feld verschwindet und es soll der Status angezeigt werden mit ?, Häkchen und Kreuz ob jemand teilnimmt</w:t>
      </w:r>
    </w:p>
    <w:p w:rsidR="009100C7" w:rsidRPr="009100C7" w:rsidRDefault="009100C7" w:rsidP="009100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Zeit</w:t>
      </w:r>
    </w:p>
    <w:p w:rsidR="009100C7" w:rsidRPr="009100C7" w:rsidRDefault="009100C7" w:rsidP="009100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 xml:space="preserve">Ort mit </w:t>
      </w:r>
      <w:proofErr w:type="spellStart"/>
      <w:r w:rsidRPr="009100C7">
        <w:rPr>
          <w:rFonts w:ascii="Arial" w:hAnsi="Arial" w:cs="Arial"/>
          <w:sz w:val="32"/>
          <w:szCs w:val="32"/>
        </w:rPr>
        <w:t>Map</w:t>
      </w:r>
      <w:proofErr w:type="spellEnd"/>
    </w:p>
    <w:p w:rsidR="009100C7" w:rsidRPr="009100C7" w:rsidRDefault="009100C7" w:rsidP="009100C7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man könnte es bearbeiten oder löschen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auf „meine Events“ dann nochmal die Events von den Kontakten zeigen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TORSTEN: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008000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Profilseite</w:t>
      </w:r>
    </w:p>
    <w:p w:rsidR="009100C7" w:rsidRPr="009100C7" w:rsidRDefault="009100C7" w:rsidP="009100C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Benutzername ändern</w:t>
      </w:r>
    </w:p>
    <w:p w:rsidR="009100C7" w:rsidRPr="009100C7" w:rsidRDefault="009100C7" w:rsidP="009100C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PW und Email ändern</w:t>
      </w:r>
    </w:p>
    <w:p w:rsidR="009100C7" w:rsidRPr="009100C7" w:rsidRDefault="009100C7" w:rsidP="009100C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 xml:space="preserve">Kontakte einladen: man kann per email neue Leute zu </w:t>
      </w:r>
      <w:proofErr w:type="spellStart"/>
      <w:r w:rsidRPr="009100C7">
        <w:rPr>
          <w:rFonts w:ascii="Arial" w:hAnsi="Arial" w:cs="Arial"/>
          <w:color w:val="008000"/>
          <w:sz w:val="32"/>
          <w:szCs w:val="32"/>
        </w:rPr>
        <w:t>Comeet</w:t>
      </w:r>
      <w:proofErr w:type="spellEnd"/>
      <w:r w:rsidRPr="009100C7">
        <w:rPr>
          <w:rFonts w:ascii="Arial" w:hAnsi="Arial" w:cs="Arial"/>
          <w:color w:val="008000"/>
          <w:sz w:val="32"/>
          <w:szCs w:val="32"/>
        </w:rPr>
        <w:t xml:space="preserve"> einladen</w:t>
      </w:r>
    </w:p>
    <w:p w:rsidR="009100C7" w:rsidRPr="009100C7" w:rsidRDefault="009100C7" w:rsidP="009100C7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008000"/>
          <w:sz w:val="32"/>
          <w:szCs w:val="32"/>
        </w:rPr>
      </w:pPr>
      <w:r w:rsidRPr="009100C7">
        <w:rPr>
          <w:rFonts w:ascii="Arial" w:hAnsi="Arial" w:cs="Arial"/>
          <w:color w:val="008000"/>
          <w:sz w:val="32"/>
          <w:szCs w:val="32"/>
        </w:rPr>
        <w:t>Profilbild -&gt; kann man neues hochladen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>MARILEEN: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color w:val="B8008F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>ZEIT: Komponenten sind leicht zu erkennen auch im Quellcode (Fehlersuche)</w:t>
      </w:r>
    </w:p>
    <w:p w:rsidR="009100C7" w:rsidRPr="009100C7" w:rsidRDefault="009100C7" w:rsidP="009100C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proofErr w:type="spellStart"/>
      <w:r w:rsidRPr="009100C7">
        <w:rPr>
          <w:rFonts w:ascii="Arial" w:hAnsi="Arial" w:cs="Arial"/>
          <w:color w:val="B8008F"/>
          <w:sz w:val="32"/>
          <w:szCs w:val="32"/>
        </w:rPr>
        <w:t>Footer</w:t>
      </w:r>
      <w:proofErr w:type="spellEnd"/>
    </w:p>
    <w:p w:rsidR="009100C7" w:rsidRPr="009100C7" w:rsidRDefault="009100C7" w:rsidP="009100C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 xml:space="preserve">Impressum </w:t>
      </w:r>
      <w:proofErr w:type="spellStart"/>
      <w:r w:rsidRPr="009100C7">
        <w:rPr>
          <w:rFonts w:ascii="Arial" w:hAnsi="Arial" w:cs="Arial"/>
          <w:color w:val="B8008F"/>
          <w:sz w:val="32"/>
          <w:szCs w:val="32"/>
        </w:rPr>
        <w:t>usw</w:t>
      </w:r>
      <w:proofErr w:type="spellEnd"/>
    </w:p>
    <w:p w:rsidR="009100C7" w:rsidRPr="009100C7" w:rsidRDefault="009100C7" w:rsidP="009100C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B8008F"/>
          <w:sz w:val="32"/>
          <w:szCs w:val="32"/>
        </w:rPr>
      </w:pPr>
      <w:r w:rsidRPr="009100C7">
        <w:rPr>
          <w:rFonts w:ascii="Arial" w:hAnsi="Arial" w:cs="Arial"/>
          <w:color w:val="B8008F"/>
          <w:sz w:val="32"/>
          <w:szCs w:val="32"/>
        </w:rPr>
        <w:t>Doku (raus im Livebetrieb)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THOMAS:</w:t>
      </w:r>
    </w:p>
    <w:p w:rsidR="009100C7" w:rsidRPr="009100C7" w:rsidRDefault="009100C7" w:rsidP="009100C7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:rsidR="009100C7" w:rsidRPr="009100C7" w:rsidRDefault="009100C7" w:rsidP="009100C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Doku nur runter scrollen</w:t>
      </w:r>
    </w:p>
    <w:p w:rsidR="009100C7" w:rsidRPr="009100C7" w:rsidRDefault="009100C7" w:rsidP="009100C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Nächste Schritte</w:t>
      </w:r>
    </w:p>
    <w:p w:rsidR="009100C7" w:rsidRPr="009100C7" w:rsidRDefault="009100C7" w:rsidP="009100C7">
      <w:pPr>
        <w:widowControl w:val="0"/>
        <w:numPr>
          <w:ilvl w:val="0"/>
          <w:numId w:val="1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32"/>
          <w:szCs w:val="32"/>
        </w:rPr>
      </w:pPr>
      <w:r w:rsidRPr="009100C7">
        <w:rPr>
          <w:rFonts w:ascii="Arial" w:hAnsi="Arial" w:cs="Arial"/>
          <w:sz w:val="32"/>
          <w:szCs w:val="32"/>
        </w:rPr>
        <w:t>ZEIT: Datenbankmodell</w:t>
      </w:r>
    </w:p>
    <w:p w:rsidR="003D0AD5" w:rsidRPr="009100C7" w:rsidRDefault="003D0AD5">
      <w:pPr>
        <w:rPr>
          <w:rFonts w:ascii="Arial" w:hAnsi="Arial" w:cs="Arial"/>
          <w:sz w:val="32"/>
          <w:szCs w:val="32"/>
        </w:rPr>
      </w:pPr>
    </w:p>
    <w:sectPr w:rsidR="003D0AD5" w:rsidRPr="009100C7" w:rsidSect="009100C7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C7"/>
    <w:rsid w:val="003D0AD5"/>
    <w:rsid w:val="0091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844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1638</Characters>
  <Application>Microsoft Macintosh Word</Application>
  <DocSecurity>0</DocSecurity>
  <Lines>13</Lines>
  <Paragraphs>3</Paragraphs>
  <ScaleCrop>false</ScaleCrop>
  <Company>t8y.com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Marileen Stamer</dc:creator>
  <cp:keywords/>
  <dc:description/>
  <cp:lastModifiedBy>Marileen Stamer</cp:lastModifiedBy>
  <cp:revision>1</cp:revision>
  <dcterms:created xsi:type="dcterms:W3CDTF">2015-12-03T20:57:00Z</dcterms:created>
  <dcterms:modified xsi:type="dcterms:W3CDTF">2015-12-03T21:01:00Z</dcterms:modified>
</cp:coreProperties>
</file>